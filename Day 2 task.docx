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F4A2" w14:textId="088214CE" w:rsidR="006D3AEC" w:rsidRDefault="00FC140F">
      <w:pPr>
        <w:rPr>
          <w:rFonts w:ascii="Segoe UI" w:hAnsi="Segoe UI" w:cs="Segoe UI"/>
          <w:b/>
          <w:bCs/>
          <w:sz w:val="32"/>
          <w:szCs w:val="32"/>
          <w:lang w:val="en-IN"/>
        </w:rPr>
      </w:pPr>
      <w:r w:rsidRPr="00FC140F">
        <w:rPr>
          <w:rFonts w:ascii="Segoe UI" w:hAnsi="Segoe UI" w:cs="Segoe UI"/>
          <w:b/>
          <w:bCs/>
          <w:sz w:val="32"/>
          <w:szCs w:val="32"/>
          <w:lang w:val="en-IN"/>
        </w:rPr>
        <w:t>Difference between document and window objects</w:t>
      </w:r>
      <w:r>
        <w:rPr>
          <w:rFonts w:ascii="Segoe UI" w:hAnsi="Segoe UI" w:cs="Segoe UI"/>
          <w:b/>
          <w:bCs/>
          <w:sz w:val="32"/>
          <w:szCs w:val="32"/>
          <w:lang w:val="en-IN"/>
        </w:rPr>
        <w:t>?</w:t>
      </w:r>
    </w:p>
    <w:p w14:paraId="17390D50" w14:textId="77777777" w:rsidR="00FC140F" w:rsidRDefault="00FC140F">
      <w:pPr>
        <w:rPr>
          <w:rFonts w:ascii="Segoe UI" w:hAnsi="Segoe UI" w:cs="Segoe UI"/>
          <w:b/>
          <w:bCs/>
          <w:sz w:val="32"/>
          <w:szCs w:val="32"/>
          <w:lang w:val="en-IN"/>
        </w:rPr>
      </w:pPr>
    </w:p>
    <w:p w14:paraId="29F417F0" w14:textId="05DE1986" w:rsidR="00FC140F" w:rsidRPr="0010431D" w:rsidRDefault="00FC140F">
      <w:pPr>
        <w:rPr>
          <w:rFonts w:ascii="Segoe UI" w:hAnsi="Segoe UI" w:cs="Segoe UI"/>
          <w:sz w:val="28"/>
          <w:szCs w:val="28"/>
          <w:lang w:val="en-IN"/>
        </w:rPr>
      </w:pPr>
      <w:r w:rsidRPr="0010431D">
        <w:rPr>
          <w:rFonts w:ascii="Segoe UI" w:hAnsi="Segoe UI" w:cs="Segoe UI"/>
          <w:sz w:val="28"/>
          <w:szCs w:val="28"/>
          <w:lang w:val="en-IN"/>
        </w:rPr>
        <w:t xml:space="preserve">Both Window and Document has its own properties and methods. But Window Objects which already contains </w:t>
      </w:r>
      <w:r w:rsidR="0010431D" w:rsidRPr="0010431D">
        <w:rPr>
          <w:rFonts w:ascii="Segoe UI" w:hAnsi="Segoe UI" w:cs="Segoe UI"/>
          <w:sz w:val="28"/>
          <w:szCs w:val="28"/>
          <w:lang w:val="en-IN"/>
        </w:rPr>
        <w:t>Document objects by default into it.</w:t>
      </w:r>
    </w:p>
    <w:p w14:paraId="72EC4623" w14:textId="77777777" w:rsidR="00FC140F" w:rsidRDefault="00FC140F">
      <w:pPr>
        <w:rPr>
          <w:rFonts w:ascii="Segoe UI" w:hAnsi="Segoe UI" w:cs="Segoe UI"/>
          <w:b/>
          <w:bCs/>
          <w:sz w:val="32"/>
          <w:szCs w:val="32"/>
          <w:lang w:val="en-IN"/>
        </w:rPr>
      </w:pPr>
    </w:p>
    <w:p w14:paraId="1AD07568" w14:textId="77777777" w:rsidR="0010431D" w:rsidRDefault="0010431D" w:rsidP="0010431D">
      <w:pPr>
        <w:rPr>
          <w:rFonts w:ascii="Segoe UI" w:hAnsi="Segoe UI" w:cs="Segoe UI"/>
          <w:b/>
          <w:bCs/>
          <w:sz w:val="32"/>
          <w:szCs w:val="32"/>
          <w:lang w:val="en-IN"/>
        </w:rPr>
      </w:pPr>
      <w:r>
        <w:rPr>
          <w:rFonts w:ascii="Segoe UI" w:hAnsi="Segoe UI" w:cs="Segoe UI"/>
          <w:b/>
          <w:bCs/>
          <w:sz w:val="32"/>
          <w:szCs w:val="32"/>
          <w:lang w:val="en-IN"/>
        </w:rPr>
        <w:t>Window Object:</w:t>
      </w:r>
    </w:p>
    <w:p w14:paraId="4A34E2FC" w14:textId="7E06C401" w:rsidR="0010431D" w:rsidRDefault="0010431D" w:rsidP="0010431D">
      <w:pPr>
        <w:rPr>
          <w:rFonts w:ascii="Segoe UI" w:hAnsi="Segoe UI" w:cs="Segoe UI"/>
          <w:sz w:val="30"/>
          <w:szCs w:val="30"/>
          <w:lang w:val="en-IN"/>
        </w:rPr>
      </w:pPr>
      <w:r>
        <w:rPr>
          <w:rFonts w:ascii="Segoe UI" w:hAnsi="Segoe UI" w:cs="Segoe UI"/>
          <w:b/>
          <w:bCs/>
          <w:sz w:val="32"/>
          <w:szCs w:val="32"/>
          <w:lang w:val="en-IN"/>
        </w:rPr>
        <w:tab/>
      </w:r>
      <w:r w:rsidRPr="0010431D">
        <w:rPr>
          <w:rFonts w:ascii="Segoe UI" w:hAnsi="Segoe UI" w:cs="Segoe UI"/>
          <w:sz w:val="30"/>
          <w:szCs w:val="30"/>
          <w:lang w:val="en-IN"/>
        </w:rPr>
        <w:t>The window object represents an open window in a browser</w:t>
      </w:r>
      <w:r>
        <w:rPr>
          <w:rFonts w:ascii="Segoe UI" w:hAnsi="Segoe UI" w:cs="Segoe UI"/>
          <w:sz w:val="30"/>
          <w:szCs w:val="30"/>
          <w:lang w:val="en-IN"/>
        </w:rPr>
        <w:t>.</w:t>
      </w:r>
    </w:p>
    <w:p w14:paraId="100744A2" w14:textId="5F5BD52F" w:rsidR="0010431D" w:rsidRDefault="0010431D" w:rsidP="0010431D">
      <w:pPr>
        <w:rPr>
          <w:rFonts w:ascii="Segoe UI" w:hAnsi="Segoe UI" w:cs="Segoe UI"/>
          <w:sz w:val="30"/>
          <w:szCs w:val="30"/>
          <w:lang w:val="en-IN"/>
        </w:rPr>
      </w:pPr>
      <w:r>
        <w:rPr>
          <w:rFonts w:ascii="Segoe UI" w:hAnsi="Segoe UI" w:cs="Segoe UI"/>
          <w:sz w:val="30"/>
          <w:szCs w:val="30"/>
          <w:lang w:val="en-IN"/>
        </w:rPr>
        <w:t xml:space="preserve">         It is automatically created from the browser.</w:t>
      </w:r>
    </w:p>
    <w:p w14:paraId="7E715316" w14:textId="0EE189B6" w:rsidR="0010431D" w:rsidRDefault="0010431D" w:rsidP="0010431D">
      <w:pPr>
        <w:rPr>
          <w:rFonts w:ascii="Segoe UI" w:hAnsi="Segoe UI" w:cs="Segoe UI"/>
          <w:sz w:val="30"/>
          <w:szCs w:val="30"/>
          <w:lang w:val="en-IN"/>
        </w:rPr>
      </w:pPr>
      <w:r>
        <w:rPr>
          <w:rFonts w:ascii="Segoe UI" w:hAnsi="Segoe UI" w:cs="Segoe UI"/>
          <w:sz w:val="30"/>
          <w:szCs w:val="30"/>
          <w:lang w:val="en-IN"/>
        </w:rPr>
        <w:tab/>
        <w:t>All browsers support window objects.</w:t>
      </w:r>
    </w:p>
    <w:p w14:paraId="59FB5A9F" w14:textId="1263F8B7" w:rsidR="0010431D" w:rsidRDefault="0010431D">
      <w:pPr>
        <w:rPr>
          <w:rFonts w:ascii="Segoe UI" w:eastAsia="Times New Roman" w:hAnsi="Segoe UI" w:cs="Segoe UI"/>
          <w:color w:val="000000"/>
          <w:sz w:val="30"/>
          <w:szCs w:val="30"/>
          <w:lang w:val="en-IN" w:eastAsia="en-IN"/>
        </w:rPr>
      </w:pPr>
      <w:r>
        <w:rPr>
          <w:rFonts w:ascii="Segoe UI" w:hAnsi="Segoe UI" w:cs="Segoe UI"/>
          <w:sz w:val="30"/>
          <w:szCs w:val="30"/>
          <w:lang w:val="en-IN"/>
        </w:rPr>
        <w:tab/>
        <w:t>Global variables are the properties of window object, and global functions are the methods of the window object</w:t>
      </w:r>
      <w:r w:rsidRPr="0010431D">
        <w:rPr>
          <w:rFonts w:ascii="Segoe UI" w:hAnsi="Segoe UI" w:cs="Segoe UI"/>
          <w:color w:val="4D5156"/>
          <w:sz w:val="30"/>
          <w:szCs w:val="30"/>
          <w:shd w:val="clear" w:color="auto" w:fill="FFFFFF"/>
        </w:rPr>
        <w:t>.</w:t>
      </w:r>
    </w:p>
    <w:p w14:paraId="3572D27A" w14:textId="78905A88" w:rsidR="0010431D" w:rsidRDefault="0010431D">
      <w:pPr>
        <w:rPr>
          <w:rFonts w:ascii="Segoe UI" w:hAnsi="Segoe UI" w:cs="Segoe UI"/>
          <w:b/>
          <w:bCs/>
          <w:sz w:val="32"/>
          <w:szCs w:val="32"/>
          <w:lang w:val="en-IN"/>
        </w:rPr>
      </w:pPr>
      <w:r w:rsidRPr="0010431D">
        <w:rPr>
          <w:rFonts w:ascii="Segoe UI" w:hAnsi="Segoe UI" w:cs="Segoe UI"/>
          <w:b/>
          <w:bCs/>
          <w:sz w:val="32"/>
          <w:szCs w:val="32"/>
          <w:lang w:val="en-IN"/>
        </w:rPr>
        <w:drawing>
          <wp:inline distT="0" distB="0" distL="0" distR="0" wp14:anchorId="54EE0B24" wp14:editId="57578544">
            <wp:extent cx="5477933" cy="2971800"/>
            <wp:effectExtent l="0" t="0" r="8890" b="0"/>
            <wp:docPr id="149692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22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433" cy="298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4B86" w14:textId="72E60D27" w:rsidR="0010431D" w:rsidRPr="00420FE4" w:rsidRDefault="0010431D">
      <w:pPr>
        <w:rPr>
          <w:rFonts w:ascii="Segoe UI" w:hAnsi="Segoe UI" w:cs="Segoe UI"/>
          <w:b/>
          <w:bCs/>
          <w:sz w:val="28"/>
          <w:szCs w:val="28"/>
          <w:lang w:val="en-IN"/>
        </w:rPr>
      </w:pPr>
      <w:r w:rsidRPr="00420FE4">
        <w:rPr>
          <w:rFonts w:ascii="Segoe UI" w:hAnsi="Segoe UI" w:cs="Segoe UI"/>
          <w:b/>
          <w:bCs/>
          <w:sz w:val="28"/>
          <w:szCs w:val="28"/>
          <w:lang w:val="en-IN"/>
        </w:rPr>
        <w:t>Window object which already contains document objects itself:</w:t>
      </w:r>
    </w:p>
    <w:p w14:paraId="447350D0" w14:textId="0FC21B8E" w:rsidR="00420FE4" w:rsidRDefault="00420FE4">
      <w:pPr>
        <w:rPr>
          <w:rFonts w:ascii="Segoe UI" w:hAnsi="Segoe UI" w:cs="Segoe UI"/>
          <w:b/>
          <w:bCs/>
          <w:sz w:val="32"/>
          <w:szCs w:val="32"/>
          <w:lang w:val="en-IN"/>
        </w:rPr>
      </w:pPr>
      <w:r w:rsidRPr="00420FE4">
        <w:rPr>
          <w:rFonts w:ascii="Segoe UI" w:hAnsi="Segoe UI" w:cs="Segoe UI"/>
          <w:b/>
          <w:bCs/>
          <w:sz w:val="32"/>
          <w:szCs w:val="32"/>
          <w:lang w:val="en-IN"/>
        </w:rPr>
        <w:drawing>
          <wp:inline distT="0" distB="0" distL="0" distR="0" wp14:anchorId="24A7BDA0" wp14:editId="18FAC2B0">
            <wp:extent cx="4842510" cy="1659467"/>
            <wp:effectExtent l="0" t="0" r="0" b="0"/>
            <wp:docPr id="1428598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988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9145" cy="166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CE02" w14:textId="77777777" w:rsidR="0010431D" w:rsidRDefault="0010431D">
      <w:pPr>
        <w:rPr>
          <w:rFonts w:ascii="Segoe UI" w:hAnsi="Segoe UI" w:cs="Segoe UI"/>
          <w:b/>
          <w:bCs/>
          <w:sz w:val="32"/>
          <w:szCs w:val="32"/>
          <w:lang w:val="en-IN"/>
        </w:rPr>
      </w:pPr>
    </w:p>
    <w:p w14:paraId="0B3864EB" w14:textId="326E45CF" w:rsidR="00FC140F" w:rsidRDefault="00FC140F">
      <w:pPr>
        <w:rPr>
          <w:rFonts w:ascii="Segoe UI" w:hAnsi="Segoe UI" w:cs="Segoe UI"/>
          <w:b/>
          <w:bCs/>
          <w:sz w:val="32"/>
          <w:szCs w:val="32"/>
          <w:lang w:val="en-IN"/>
        </w:rPr>
      </w:pPr>
      <w:r>
        <w:rPr>
          <w:rFonts w:ascii="Segoe UI" w:hAnsi="Segoe UI" w:cs="Segoe UI"/>
          <w:b/>
          <w:bCs/>
          <w:sz w:val="32"/>
          <w:szCs w:val="32"/>
          <w:lang w:val="en-IN"/>
        </w:rPr>
        <w:lastRenderedPageBreak/>
        <w:t>The Document Object:</w:t>
      </w:r>
    </w:p>
    <w:p w14:paraId="757E90C4" w14:textId="1681D7C2" w:rsidR="00FC140F" w:rsidRPr="00FC140F" w:rsidRDefault="00FC140F">
      <w:pPr>
        <w:rPr>
          <w:rFonts w:ascii="Segoe UI" w:hAnsi="Segoe UI" w:cs="Segoe UI"/>
          <w:sz w:val="28"/>
          <w:szCs w:val="28"/>
          <w:lang w:val="en-IN"/>
        </w:rPr>
      </w:pPr>
      <w:r>
        <w:rPr>
          <w:rFonts w:ascii="Segoe UI" w:hAnsi="Segoe UI" w:cs="Segoe UI"/>
          <w:b/>
          <w:bCs/>
          <w:sz w:val="32"/>
          <w:szCs w:val="32"/>
          <w:lang w:val="en-IN"/>
        </w:rPr>
        <w:tab/>
      </w:r>
      <w:r w:rsidRPr="00FC140F">
        <w:rPr>
          <w:rFonts w:ascii="Segoe UI" w:hAnsi="Segoe UI" w:cs="Segoe UI"/>
          <w:sz w:val="28"/>
          <w:szCs w:val="28"/>
          <w:lang w:val="en-IN"/>
        </w:rPr>
        <w:t>When an HTML Document is loaded into a web browser, it becomes a document object.</w:t>
      </w:r>
    </w:p>
    <w:p w14:paraId="1DDB5BB8" w14:textId="77777777" w:rsidR="00FC140F" w:rsidRPr="00FC140F" w:rsidRDefault="00FC140F">
      <w:pPr>
        <w:rPr>
          <w:rFonts w:ascii="Segoe UI" w:hAnsi="Segoe UI" w:cs="Segoe UI"/>
          <w:sz w:val="28"/>
          <w:szCs w:val="28"/>
          <w:lang w:val="en-IN"/>
        </w:rPr>
      </w:pPr>
    </w:p>
    <w:p w14:paraId="3E763AB5" w14:textId="5F006188" w:rsidR="00FC140F" w:rsidRPr="00FC140F" w:rsidRDefault="00FC140F">
      <w:pPr>
        <w:rPr>
          <w:rFonts w:ascii="Segoe UI" w:hAnsi="Segoe UI" w:cs="Segoe UI"/>
          <w:sz w:val="28"/>
          <w:szCs w:val="28"/>
          <w:lang w:val="en-IN"/>
        </w:rPr>
      </w:pPr>
      <w:r w:rsidRPr="00FC140F">
        <w:rPr>
          <w:rFonts w:ascii="Segoe UI" w:hAnsi="Segoe UI" w:cs="Segoe UI"/>
          <w:sz w:val="28"/>
          <w:szCs w:val="28"/>
          <w:lang w:val="en-IN"/>
        </w:rPr>
        <w:tab/>
        <w:t>The document object is a property of the window object</w:t>
      </w:r>
      <w:r>
        <w:rPr>
          <w:rFonts w:ascii="Segoe UI" w:hAnsi="Segoe UI" w:cs="Segoe UI"/>
          <w:sz w:val="28"/>
          <w:szCs w:val="28"/>
          <w:lang w:val="en-IN"/>
        </w:rPr>
        <w:t>.</w:t>
      </w:r>
    </w:p>
    <w:p w14:paraId="6A688422" w14:textId="6F422F80" w:rsidR="00FC140F" w:rsidRDefault="00FC140F">
      <w:pPr>
        <w:rPr>
          <w:rFonts w:ascii="Segoe UI" w:hAnsi="Segoe UI" w:cs="Segoe UI"/>
          <w:b/>
          <w:bCs/>
          <w:sz w:val="32"/>
          <w:szCs w:val="32"/>
          <w:lang w:val="en-IN"/>
        </w:rPr>
      </w:pPr>
      <w:r>
        <w:rPr>
          <w:rFonts w:ascii="Segoe UI" w:hAnsi="Segoe UI" w:cs="Segoe UI"/>
          <w:b/>
          <w:bCs/>
          <w:sz w:val="32"/>
          <w:szCs w:val="32"/>
          <w:lang w:val="en-IN"/>
        </w:rPr>
        <w:t>Example:</w:t>
      </w:r>
    </w:p>
    <w:p w14:paraId="047ED1C4" w14:textId="4EFB5E0A" w:rsidR="00FC140F" w:rsidRDefault="00FC140F">
      <w:pPr>
        <w:rPr>
          <w:rFonts w:ascii="Segoe UI" w:hAnsi="Segoe UI" w:cs="Segoe UI"/>
          <w:b/>
          <w:bCs/>
          <w:sz w:val="32"/>
          <w:szCs w:val="32"/>
          <w:lang w:val="en-IN"/>
        </w:rPr>
      </w:pPr>
      <w:r>
        <w:rPr>
          <w:rFonts w:ascii="Segoe UI" w:hAnsi="Segoe UI" w:cs="Segoe UI"/>
          <w:b/>
          <w:bCs/>
          <w:sz w:val="32"/>
          <w:szCs w:val="32"/>
          <w:lang w:val="en-IN"/>
        </w:rPr>
        <w:tab/>
      </w:r>
      <w:r w:rsidRPr="00FC140F">
        <w:rPr>
          <w:rFonts w:ascii="Segoe UI" w:hAnsi="Segoe UI" w:cs="Segoe UI"/>
          <w:b/>
          <w:bCs/>
          <w:sz w:val="32"/>
          <w:szCs w:val="32"/>
          <w:lang w:val="en-IN"/>
        </w:rPr>
        <w:drawing>
          <wp:inline distT="0" distB="0" distL="0" distR="0" wp14:anchorId="1C538611" wp14:editId="315D2FD2">
            <wp:extent cx="6180667" cy="1280160"/>
            <wp:effectExtent l="0" t="0" r="0" b="0"/>
            <wp:docPr id="42816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66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9818" cy="128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8DE2" w14:textId="77777777" w:rsidR="00420FE4" w:rsidRDefault="00420FE4">
      <w:pPr>
        <w:rPr>
          <w:rFonts w:ascii="Segoe UI" w:hAnsi="Segoe UI" w:cs="Segoe UI"/>
          <w:b/>
          <w:bCs/>
          <w:sz w:val="32"/>
          <w:szCs w:val="32"/>
          <w:lang w:val="en-IN"/>
        </w:rPr>
      </w:pPr>
    </w:p>
    <w:p w14:paraId="04639FBE" w14:textId="395AE619" w:rsidR="00420FE4" w:rsidRPr="00420FE4" w:rsidRDefault="00420FE4">
      <w:pPr>
        <w:rPr>
          <w:rFonts w:ascii="Segoe UI" w:hAnsi="Segoe UI" w:cs="Segoe UI"/>
          <w:b/>
          <w:bCs/>
          <w:sz w:val="28"/>
          <w:szCs w:val="28"/>
          <w:lang w:val="en-IN"/>
        </w:rPr>
      </w:pPr>
      <w:r w:rsidRPr="00420FE4">
        <w:rPr>
          <w:rFonts w:ascii="Segoe UI" w:hAnsi="Segoe UI" w:cs="Segoe UI"/>
          <w:b/>
          <w:bCs/>
          <w:sz w:val="28"/>
          <w:szCs w:val="28"/>
          <w:lang w:val="en-IN"/>
        </w:rPr>
        <w:t>Document object also has its own properties and methods.</w:t>
      </w:r>
    </w:p>
    <w:p w14:paraId="2244FC51" w14:textId="3322906A" w:rsidR="00420FE4" w:rsidRDefault="00420FE4">
      <w:pPr>
        <w:rPr>
          <w:rFonts w:ascii="Segoe UI" w:hAnsi="Segoe UI" w:cs="Segoe UI"/>
          <w:b/>
          <w:bCs/>
          <w:sz w:val="32"/>
          <w:szCs w:val="32"/>
          <w:lang w:val="en-IN"/>
        </w:rPr>
      </w:pPr>
      <w:r w:rsidRPr="00420FE4">
        <w:rPr>
          <w:rFonts w:ascii="Segoe UI" w:hAnsi="Segoe UI" w:cs="Segoe UI"/>
          <w:b/>
          <w:bCs/>
          <w:sz w:val="32"/>
          <w:szCs w:val="32"/>
          <w:lang w:val="en-IN"/>
        </w:rPr>
        <w:drawing>
          <wp:inline distT="0" distB="0" distL="0" distR="0" wp14:anchorId="500B01B5" wp14:editId="514D565E">
            <wp:extent cx="4526672" cy="2202371"/>
            <wp:effectExtent l="0" t="0" r="7620" b="7620"/>
            <wp:docPr id="11113255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2555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848D" w14:textId="3F41E123" w:rsidR="00420FE4" w:rsidRDefault="00420FE4">
      <w:pPr>
        <w:rPr>
          <w:rFonts w:ascii="Segoe UI" w:hAnsi="Segoe UI" w:cs="Segoe UI"/>
          <w:b/>
          <w:bCs/>
          <w:sz w:val="32"/>
          <w:szCs w:val="32"/>
          <w:lang w:val="en-IN"/>
        </w:rPr>
      </w:pPr>
      <w:r>
        <w:rPr>
          <w:rFonts w:ascii="Segoe UI" w:hAnsi="Segoe UI" w:cs="Segoe UI"/>
          <w:b/>
          <w:bCs/>
          <w:sz w:val="32"/>
          <w:szCs w:val="32"/>
          <w:lang w:val="en-IN"/>
        </w:rPr>
        <w:t>But Normally document can be view as content of the website:</w:t>
      </w:r>
    </w:p>
    <w:p w14:paraId="4CC25E44" w14:textId="6D050EFE" w:rsidR="00420FE4" w:rsidRDefault="00420FE4">
      <w:pPr>
        <w:rPr>
          <w:rFonts w:ascii="Segoe UI" w:hAnsi="Segoe UI" w:cs="Segoe UI"/>
          <w:b/>
          <w:bCs/>
          <w:sz w:val="32"/>
          <w:szCs w:val="32"/>
          <w:lang w:val="en-IN"/>
        </w:rPr>
      </w:pPr>
      <w:r w:rsidRPr="00420FE4">
        <w:rPr>
          <w:rFonts w:ascii="Segoe UI" w:hAnsi="Segoe UI" w:cs="Segoe UI"/>
          <w:b/>
          <w:bCs/>
          <w:sz w:val="32"/>
          <w:szCs w:val="32"/>
          <w:lang w:val="en-IN"/>
        </w:rPr>
        <w:drawing>
          <wp:inline distT="0" distB="0" distL="0" distR="0" wp14:anchorId="761D2845" wp14:editId="579EE4F6">
            <wp:extent cx="2362405" cy="1150720"/>
            <wp:effectExtent l="0" t="0" r="0" b="0"/>
            <wp:docPr id="105378371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83715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1A9D" w14:textId="77777777" w:rsidR="00420FE4" w:rsidRDefault="00420FE4">
      <w:pPr>
        <w:rPr>
          <w:rFonts w:ascii="Segoe UI" w:hAnsi="Segoe UI" w:cs="Segoe UI"/>
          <w:b/>
          <w:bCs/>
          <w:sz w:val="32"/>
          <w:szCs w:val="32"/>
          <w:lang w:val="en-IN"/>
        </w:rPr>
      </w:pPr>
    </w:p>
    <w:p w14:paraId="39FEF809" w14:textId="77777777" w:rsidR="00420FE4" w:rsidRDefault="00420FE4">
      <w:pPr>
        <w:rPr>
          <w:rFonts w:ascii="Segoe UI" w:hAnsi="Segoe UI" w:cs="Segoe UI"/>
          <w:b/>
          <w:bCs/>
          <w:sz w:val="32"/>
          <w:szCs w:val="32"/>
          <w:lang w:val="en-IN"/>
        </w:rPr>
      </w:pPr>
    </w:p>
    <w:p w14:paraId="68ADA062" w14:textId="72F23DF7" w:rsidR="00FC140F" w:rsidRDefault="00FC140F">
      <w:pPr>
        <w:rPr>
          <w:rFonts w:ascii="Segoe UI" w:hAnsi="Segoe UI" w:cs="Segoe UI"/>
          <w:b/>
          <w:bCs/>
          <w:sz w:val="32"/>
          <w:szCs w:val="32"/>
          <w:lang w:val="en-IN"/>
        </w:rPr>
      </w:pPr>
    </w:p>
    <w:p w14:paraId="7FC14455" w14:textId="77777777" w:rsidR="00FC140F" w:rsidRDefault="00FC140F">
      <w:pPr>
        <w:rPr>
          <w:rFonts w:ascii="Segoe UI" w:hAnsi="Segoe UI" w:cs="Segoe UI"/>
          <w:b/>
          <w:bCs/>
          <w:sz w:val="32"/>
          <w:szCs w:val="32"/>
          <w:lang w:val="en-IN"/>
        </w:rPr>
      </w:pPr>
    </w:p>
    <w:p w14:paraId="44C75DBD" w14:textId="77777777" w:rsidR="00FC140F" w:rsidRPr="00FC140F" w:rsidRDefault="00FC140F">
      <w:pPr>
        <w:rPr>
          <w:rFonts w:ascii="Segoe UI" w:hAnsi="Segoe UI" w:cs="Segoe UI"/>
          <w:b/>
          <w:bCs/>
          <w:sz w:val="32"/>
          <w:szCs w:val="32"/>
          <w:lang w:val="en-IN"/>
        </w:rPr>
      </w:pPr>
    </w:p>
    <w:sectPr w:rsidR="00FC140F" w:rsidRPr="00FC1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76475754">
    <w:abstractNumId w:val="19"/>
  </w:num>
  <w:num w:numId="2" w16cid:durableId="837886758">
    <w:abstractNumId w:val="12"/>
  </w:num>
  <w:num w:numId="3" w16cid:durableId="654143867">
    <w:abstractNumId w:val="10"/>
  </w:num>
  <w:num w:numId="4" w16cid:durableId="1619990021">
    <w:abstractNumId w:val="21"/>
  </w:num>
  <w:num w:numId="5" w16cid:durableId="201867704">
    <w:abstractNumId w:val="13"/>
  </w:num>
  <w:num w:numId="6" w16cid:durableId="588083706">
    <w:abstractNumId w:val="16"/>
  </w:num>
  <w:num w:numId="7" w16cid:durableId="592053733">
    <w:abstractNumId w:val="18"/>
  </w:num>
  <w:num w:numId="8" w16cid:durableId="242108939">
    <w:abstractNumId w:val="9"/>
  </w:num>
  <w:num w:numId="9" w16cid:durableId="1051229545">
    <w:abstractNumId w:val="7"/>
  </w:num>
  <w:num w:numId="10" w16cid:durableId="1124277889">
    <w:abstractNumId w:val="6"/>
  </w:num>
  <w:num w:numId="11" w16cid:durableId="314184470">
    <w:abstractNumId w:val="5"/>
  </w:num>
  <w:num w:numId="12" w16cid:durableId="1568304398">
    <w:abstractNumId w:val="4"/>
  </w:num>
  <w:num w:numId="13" w16cid:durableId="230510036">
    <w:abstractNumId w:val="8"/>
  </w:num>
  <w:num w:numId="14" w16cid:durableId="1293711881">
    <w:abstractNumId w:val="3"/>
  </w:num>
  <w:num w:numId="15" w16cid:durableId="1493571250">
    <w:abstractNumId w:val="2"/>
  </w:num>
  <w:num w:numId="16" w16cid:durableId="575408354">
    <w:abstractNumId w:val="1"/>
  </w:num>
  <w:num w:numId="17" w16cid:durableId="1557812652">
    <w:abstractNumId w:val="0"/>
  </w:num>
  <w:num w:numId="18" w16cid:durableId="195318794">
    <w:abstractNumId w:val="14"/>
  </w:num>
  <w:num w:numId="19" w16cid:durableId="1581599094">
    <w:abstractNumId w:val="15"/>
  </w:num>
  <w:num w:numId="20" w16cid:durableId="1961647756">
    <w:abstractNumId w:val="20"/>
  </w:num>
  <w:num w:numId="21" w16cid:durableId="634608482">
    <w:abstractNumId w:val="17"/>
  </w:num>
  <w:num w:numId="22" w16cid:durableId="1520005062">
    <w:abstractNumId w:val="11"/>
  </w:num>
  <w:num w:numId="23" w16cid:durableId="4542985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EC"/>
    <w:rsid w:val="0010431D"/>
    <w:rsid w:val="00420FE4"/>
    <w:rsid w:val="00645252"/>
    <w:rsid w:val="006D3AEC"/>
    <w:rsid w:val="006D3D74"/>
    <w:rsid w:val="0083569A"/>
    <w:rsid w:val="00A9204E"/>
    <w:rsid w:val="00FC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F982"/>
  <w15:chartTrackingRefBased/>
  <w15:docId w15:val="{9AC60DCC-B14C-45FE-AFE7-8C115040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C14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14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jskeywordcolor">
    <w:name w:val="jskeywordcolor"/>
    <w:basedOn w:val="DefaultParagraphFont"/>
    <w:rsid w:val="00FC140F"/>
  </w:style>
  <w:style w:type="character" w:customStyle="1" w:styleId="jspropertycolor">
    <w:name w:val="jspropertycolor"/>
    <w:basedOn w:val="DefaultParagraphFont"/>
    <w:rsid w:val="00FC1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1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ani\AppData\Local\Microsoft\Office\16.0\DTS\en-IN%7b88B7C0B3-7FFE-4556-92FB-1960C89D866D%7d\%7bB4A4724B-6B21-4083-9D13-E4A8888FEC4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{B4A4724B-6B21-4083-9D13-E4A8888FEC4C}tf02786999_win32</Template>
  <TotalTime>63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cmani</dc:creator>
  <cp:keywords/>
  <dc:description/>
  <cp:lastModifiedBy>Manikandan C</cp:lastModifiedBy>
  <cp:revision>1</cp:revision>
  <dcterms:created xsi:type="dcterms:W3CDTF">2023-09-21T06:15:00Z</dcterms:created>
  <dcterms:modified xsi:type="dcterms:W3CDTF">2023-09-21T07:18:00Z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